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538D7" w14:textId="77777777" w:rsidR="00F20493" w:rsidRDefault="00F20493" w:rsidP="00F2049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BOGOTÁ, 9 DE ABRIL DE 2018 </w:t>
      </w:r>
    </w:p>
    <w:p w14:paraId="2FD27C74" w14:textId="77777777" w:rsidR="00F20493" w:rsidRDefault="00F20493" w:rsidP="00F2049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SEMINARIO DE INVESTIGACIÓN </w:t>
      </w:r>
    </w:p>
    <w:p w14:paraId="38FD3AA5" w14:textId="77777777" w:rsidR="00F20493" w:rsidRDefault="00F20493" w:rsidP="00F2049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FUNDACIÓN UNIVERSITARIA SAN MATEO </w:t>
      </w:r>
    </w:p>
    <w:p w14:paraId="65BF90E0" w14:textId="77777777" w:rsidR="00F20493" w:rsidRDefault="00F20493" w:rsidP="00F204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PRESENTADO POR: LINAMARÍA BARRERA </w:t>
      </w:r>
    </w:p>
    <w:p w14:paraId="0125BF6A" w14:textId="77777777" w:rsidR="00F20493" w:rsidRDefault="00F20493" w:rsidP="00F2049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02CF76A" w14:textId="77777777" w:rsidR="00F20493" w:rsidRDefault="00F20493" w:rsidP="00F2049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81C4FEF" w14:textId="77777777" w:rsidR="00F20493" w:rsidRDefault="00F20493" w:rsidP="00F20493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ACTIVIDAD 3, UNIDAD 2 </w:t>
      </w:r>
    </w:p>
    <w:p w14:paraId="71337287" w14:textId="77777777" w:rsidR="00F20493" w:rsidRDefault="00F20493" w:rsidP="00F20493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DBDA073" w14:textId="77777777" w:rsidR="00F20493" w:rsidRDefault="00F20493" w:rsidP="00F20493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EC13BE9" w14:textId="77777777" w:rsidR="00F20493" w:rsidRPr="00E613C7" w:rsidRDefault="00F20493" w:rsidP="00F20493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/>
        </w:rPr>
      </w:pPr>
      <w:r w:rsidRPr="00E613C7">
        <w:rPr>
          <w:rFonts w:ascii="Helvetica" w:hAnsi="Helvetica" w:cs="Helvetica"/>
          <w:b/>
          <w:color w:val="000000"/>
        </w:rPr>
        <w:t>¿Qué es un ensayo?</w:t>
      </w:r>
    </w:p>
    <w:p w14:paraId="66243534" w14:textId="77777777" w:rsidR="00F20493" w:rsidRDefault="00F20493" w:rsidP="00F2049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161A0ABF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Un ensayo es un escrito breve en donde el autor hace la interpretación/explicación de un tema de manera subjetiva y personal. Haciendo uso de un lenguaje poético, lo cual le concede el titulo de obra literaria. </w:t>
      </w:r>
    </w:p>
    <w:p w14:paraId="001B08B9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282A51B0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Una característica de este es que el autor expone las posturas y referencias bibliografías que ya existen del tema que esta tratando, para luego exponer su punto de vista sobre este y defender su postura del mismo. </w:t>
      </w:r>
    </w:p>
    <w:p w14:paraId="7A8C946B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7E26C008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Sus contenidos son: </w:t>
      </w:r>
    </w:p>
    <w:p w14:paraId="2FA1FA27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74067EC2" w14:textId="77777777" w:rsidR="00F20493" w:rsidRDefault="00F20493" w:rsidP="00E613C7">
      <w:pPr>
        <w:widowControl w:val="0"/>
        <w:numPr>
          <w:ilvl w:val="0"/>
          <w:numId w:val="1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Introducción: el ensayista  pone en contexto al lector sobre el tema y los subtemas a tratar durante el escrito, al mismo tiempo expone la problemática  que va a tratar. </w:t>
      </w:r>
    </w:p>
    <w:p w14:paraId="3839DB74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</w:t>
      </w:r>
    </w:p>
    <w:p w14:paraId="1EA4B81A" w14:textId="77777777" w:rsidR="00F20493" w:rsidRDefault="00F20493" w:rsidP="00E613C7">
      <w:pPr>
        <w:widowControl w:val="0"/>
        <w:numPr>
          <w:ilvl w:val="0"/>
          <w:numId w:val="2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Desarrollo: es la exposición completa del tema elegido por el autor, en donde este expone su punto de vista  de la tesis sustentándolo con referencias bibliográficas que soporten el desarrollo del trabajo.</w:t>
      </w:r>
    </w:p>
    <w:p w14:paraId="30377172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5A07FE80" w14:textId="77777777" w:rsidR="00F20493" w:rsidRDefault="00F20493" w:rsidP="00E613C7">
      <w:pPr>
        <w:widowControl w:val="0"/>
        <w:numPr>
          <w:ilvl w:val="0"/>
          <w:numId w:val="3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Conclusiones: en esta la última parte del trabajo, el escritor presenta sus ideas personales sobre el tema desarrollado, de manera concisa, clara y breve que reafirma la hipótesis planteada en un inicio. </w:t>
      </w:r>
    </w:p>
    <w:p w14:paraId="7FBB5767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511501A1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Tipos de ensayo: </w:t>
      </w:r>
    </w:p>
    <w:p w14:paraId="2DEC5707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5ED383B4" w14:textId="77777777" w:rsidR="00F20493" w:rsidRDefault="00F20493" w:rsidP="00E613C7">
      <w:pPr>
        <w:widowControl w:val="0"/>
        <w:numPr>
          <w:ilvl w:val="0"/>
          <w:numId w:val="4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Literario:  es una obra subjetiva, que aborda el tema con sencillez y aunque parte de una obra literaria esta mezcla vivencias y experiencias del autor en su redacción. </w:t>
      </w:r>
    </w:p>
    <w:p w14:paraId="73707A43" w14:textId="77777777" w:rsidR="00F20493" w:rsidRDefault="00F20493" w:rsidP="00E613C7">
      <w:pPr>
        <w:widowControl w:val="0"/>
        <w:numPr>
          <w:ilvl w:val="0"/>
          <w:numId w:val="4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Científico: se caracteriza por exponer un tema de carácter científico de manera fluida y con creatividad y expresión artística, sin dejar de lado lo que el rigor de un articulo científico implica. </w:t>
      </w:r>
    </w:p>
    <w:p w14:paraId="3D0F4F6E" w14:textId="77777777" w:rsidR="00F20493" w:rsidRDefault="00F20493" w:rsidP="00E613C7">
      <w:pPr>
        <w:widowControl w:val="0"/>
        <w:numPr>
          <w:ilvl w:val="0"/>
          <w:numId w:val="4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Argumentativo: se usa para sustentar una idea y convencer al lector de una postura fija frente al tema elegido, debe usarse un lenguaje claro y conciso y apoyar el texto con ideas no solo que soporten la opinión sino que la contradiga también. </w:t>
      </w:r>
    </w:p>
    <w:p w14:paraId="0F6708CE" w14:textId="77777777" w:rsidR="00F20493" w:rsidRDefault="00F20493" w:rsidP="00E613C7">
      <w:pPr>
        <w:widowControl w:val="0"/>
        <w:numPr>
          <w:ilvl w:val="0"/>
          <w:numId w:val="4"/>
        </w:numPr>
        <w:tabs>
          <w:tab w:val="left" w:pos="20"/>
          <w:tab w:val="left" w:pos="216"/>
        </w:tabs>
        <w:autoSpaceDE w:val="0"/>
        <w:autoSpaceDN w:val="0"/>
        <w:adjustRightInd w:val="0"/>
        <w:ind w:left="196" w:hanging="197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Critico: aunque su estilo es muy parecido al ensayo literario, el estilo que </w:t>
      </w:r>
      <w:r>
        <w:rPr>
          <w:rFonts w:ascii="Helvetica" w:hAnsi="Helvetica" w:cs="Helvetica"/>
          <w:color w:val="000000"/>
        </w:rPr>
        <w:lastRenderedPageBreak/>
        <w:t xml:space="preserve">predomina en este es más formal y apoya todas sus argumentaciones en referencias bibliografícas. </w:t>
      </w:r>
    </w:p>
    <w:p w14:paraId="7EC97224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112CCED6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7F078FAD" w14:textId="77777777" w:rsidR="00F20493" w:rsidRPr="00E613C7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000000"/>
        </w:rPr>
      </w:pPr>
      <w:r w:rsidRPr="00E613C7">
        <w:rPr>
          <w:rFonts w:ascii="Helvetica" w:hAnsi="Helvetica" w:cs="Helvetica"/>
          <w:b/>
          <w:color w:val="000000"/>
        </w:rPr>
        <w:t>¿Qué es un artículo de investigación?</w:t>
      </w:r>
    </w:p>
    <w:p w14:paraId="601FD8EE" w14:textId="77777777" w:rsidR="00F20493" w:rsidRDefault="00E613C7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t> </w:t>
      </w:r>
    </w:p>
    <w:p w14:paraId="40D210AE" w14:textId="546366D3" w:rsidR="00E613C7" w:rsidRDefault="00E613C7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El articulo de investigacion es un documento que se utiliza para exponer los resultado de un estudio cientifico, tecnologico, educativo entre otros y la meto</w:t>
      </w:r>
      <w:r w:rsidR="00F32873">
        <w:rPr>
          <w:rFonts w:ascii="Helvetica" w:hAnsi="Helvetica" w:cs="Helvetica"/>
          <w:color w:val="000000"/>
        </w:rPr>
        <w:t>do</w:t>
      </w:r>
      <w:r>
        <w:rPr>
          <w:rFonts w:ascii="Helvetica" w:hAnsi="Helvetica" w:cs="Helvetica"/>
          <w:color w:val="000000"/>
        </w:rPr>
        <w:t xml:space="preserve">logia utiilizada durante el proceso de desarrollo. </w:t>
      </w:r>
    </w:p>
    <w:p w14:paraId="55D6C478" w14:textId="77777777" w:rsidR="00E613C7" w:rsidRDefault="00E613C7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2B3C0098" w14:textId="64B2BF00" w:rsidR="00E613C7" w:rsidRDefault="00E613C7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La redaccion de este requiere de una experiencia, conocimientos y capacidades previamente adquiridas por el </w:t>
      </w:r>
      <w:r w:rsidR="00F32873">
        <w:rPr>
          <w:rFonts w:ascii="Helvetica" w:hAnsi="Helvetica" w:cs="Helvetica"/>
          <w:color w:val="000000"/>
        </w:rPr>
        <w:t>autor que le permitirá</w:t>
      </w:r>
      <w:r>
        <w:rPr>
          <w:rFonts w:ascii="Helvetica" w:hAnsi="Helvetica" w:cs="Helvetica"/>
          <w:color w:val="000000"/>
        </w:rPr>
        <w:t>n analizar el signif</w:t>
      </w:r>
      <w:r w:rsidR="00F32873">
        <w:rPr>
          <w:rFonts w:ascii="Helvetica" w:hAnsi="Helvetica" w:cs="Helvetica"/>
          <w:color w:val="000000"/>
        </w:rPr>
        <w:t>icado de los datos obtenidos así</w:t>
      </w:r>
      <w:r>
        <w:rPr>
          <w:rFonts w:ascii="Helvetica" w:hAnsi="Helvetica" w:cs="Helvetica"/>
          <w:color w:val="000000"/>
        </w:rPr>
        <w:t xml:space="preserve"> como la tras</w:t>
      </w:r>
      <w:r w:rsidR="00F32873">
        <w:rPr>
          <w:rFonts w:ascii="Helvetica" w:hAnsi="Helvetica" w:cs="Helvetica"/>
          <w:color w:val="000000"/>
        </w:rPr>
        <w:t>c</w:t>
      </w:r>
      <w:r>
        <w:rPr>
          <w:rFonts w:ascii="Helvetica" w:hAnsi="Helvetica" w:cs="Helvetica"/>
          <w:color w:val="000000"/>
        </w:rPr>
        <w:t xml:space="preserve">endencia e importancia de estos. </w:t>
      </w:r>
    </w:p>
    <w:p w14:paraId="1419B26B" w14:textId="77777777" w:rsidR="00F874CE" w:rsidRDefault="00F874CE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38DE7E2D" w14:textId="4446A19C" w:rsidR="00F874CE" w:rsidRDefault="00F3287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Su construcció</w:t>
      </w:r>
      <w:r w:rsidR="00F874CE">
        <w:rPr>
          <w:rFonts w:ascii="Helvetica" w:hAnsi="Helvetica" w:cs="Helvetica"/>
          <w:color w:val="000000"/>
        </w:rPr>
        <w:t>n se debe hacer partiendo de u</w:t>
      </w:r>
      <w:bookmarkStart w:id="0" w:name="_GoBack"/>
      <w:bookmarkEnd w:id="0"/>
      <w:r w:rsidR="00F874CE">
        <w:rPr>
          <w:rFonts w:ascii="Helvetica" w:hAnsi="Helvetica" w:cs="Helvetica"/>
          <w:color w:val="000000"/>
        </w:rPr>
        <w:t>na tesisi que sustente los resultados luego obtenidos. Se pued</w:t>
      </w:r>
      <w:r>
        <w:rPr>
          <w:rFonts w:ascii="Helvetica" w:hAnsi="Helvetica" w:cs="Helvetica"/>
          <w:color w:val="000000"/>
        </w:rPr>
        <w:t>e presentar en un contexto académico o no acadé</w:t>
      </w:r>
      <w:r w:rsidR="00F874CE">
        <w:rPr>
          <w:rFonts w:ascii="Helvetica" w:hAnsi="Helvetica" w:cs="Helvetica"/>
          <w:color w:val="000000"/>
        </w:rPr>
        <w:t xml:space="preserve">mico. </w:t>
      </w:r>
    </w:p>
    <w:p w14:paraId="5492E36B" w14:textId="77777777" w:rsidR="00F874CE" w:rsidRDefault="00F874CE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2A41C722" w14:textId="63F88116" w:rsidR="00F874CE" w:rsidRDefault="00F874CE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Su estructura de acuerdo a las normas de escritura APA, esta cm¡ompuesta por: </w:t>
      </w:r>
    </w:p>
    <w:p w14:paraId="261BCE9C" w14:textId="77777777" w:rsidR="00F874CE" w:rsidRDefault="00F874CE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7A01A397" w14:textId="31D786D5" w:rsidR="00F874CE" w:rsidRDefault="00F874CE" w:rsidP="00F874C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Titutlo</w:t>
      </w:r>
    </w:p>
    <w:p w14:paraId="14DE5E62" w14:textId="55EE88DB" w:rsidR="00F874CE" w:rsidRDefault="00F874CE" w:rsidP="00F874C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Resumen o abstract</w:t>
      </w:r>
    </w:p>
    <w:p w14:paraId="345C59D1" w14:textId="6615545A" w:rsidR="00F874CE" w:rsidRDefault="00F874CE" w:rsidP="00F874C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Palabras claves </w:t>
      </w:r>
    </w:p>
    <w:p w14:paraId="64352690" w14:textId="202DD7CD" w:rsidR="00F874CE" w:rsidRDefault="00F874CE" w:rsidP="00F874C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Introduccion </w:t>
      </w:r>
    </w:p>
    <w:p w14:paraId="19BC93D7" w14:textId="75D8994B" w:rsidR="00F874CE" w:rsidRDefault="00F874CE" w:rsidP="00F874C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Metodologia </w:t>
      </w:r>
    </w:p>
    <w:p w14:paraId="117DD36D" w14:textId="2DC45362" w:rsidR="00F874CE" w:rsidRDefault="00F874CE" w:rsidP="00F874C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Resultados</w:t>
      </w:r>
    </w:p>
    <w:p w14:paraId="2324B5C5" w14:textId="6B6FD21E" w:rsidR="00F874CE" w:rsidRDefault="00F874CE" w:rsidP="00F874C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Discusion</w:t>
      </w:r>
    </w:p>
    <w:p w14:paraId="5FBFA340" w14:textId="3BB74806" w:rsidR="00F874CE" w:rsidRPr="00F874CE" w:rsidRDefault="00F874CE" w:rsidP="00F874C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Conclusión</w:t>
      </w:r>
      <w:r w:rsidRPr="00F874CE">
        <w:rPr>
          <w:rFonts w:ascii="Helvetica" w:hAnsi="Helvetica" w:cs="Helvetica"/>
          <w:color w:val="000000"/>
        </w:rPr>
        <w:t xml:space="preserve"> </w:t>
      </w:r>
    </w:p>
    <w:p w14:paraId="011C0D1B" w14:textId="75EF0982" w:rsidR="00F874CE" w:rsidRDefault="00F874CE" w:rsidP="00F874C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Bibliografia </w:t>
      </w:r>
    </w:p>
    <w:p w14:paraId="6E4CBB25" w14:textId="77777777" w:rsidR="00F874CE" w:rsidRPr="00F874CE" w:rsidRDefault="00F874CE" w:rsidP="00F874CE">
      <w:pPr>
        <w:pStyle w:val="Prrafodelista"/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37EF8842" w14:textId="77777777" w:rsidR="00E613C7" w:rsidRDefault="00E613C7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7B4B18ED" w14:textId="77777777" w:rsidR="00F20493" w:rsidRPr="00E613C7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000000"/>
        </w:rPr>
      </w:pPr>
      <w:r w:rsidRPr="00E613C7">
        <w:rPr>
          <w:rFonts w:ascii="Helvetica" w:hAnsi="Helvetica" w:cs="Helvetica"/>
          <w:b/>
          <w:color w:val="000000"/>
        </w:rPr>
        <w:t>¿Qué se debe tener en cuenta para la elaboración de un ensayo?</w:t>
      </w:r>
    </w:p>
    <w:p w14:paraId="0B082AD8" w14:textId="77777777" w:rsidR="00F20493" w:rsidRPr="00E613C7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000000"/>
        </w:rPr>
      </w:pPr>
      <w:r w:rsidRPr="00E613C7">
        <w:rPr>
          <w:rFonts w:ascii="Helvetica" w:hAnsi="Helvetica" w:cs="Helvetica"/>
          <w:b/>
          <w:color w:val="000000"/>
        </w:rPr>
        <w:t> </w:t>
      </w:r>
    </w:p>
    <w:p w14:paraId="536065ED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Al elaborar el ensayo el autor debe tener en cuenta que su trabajo es asistemático y no es necesario que se ciña a una estructura, que es este aspecto lo que le concede el carácter informal. </w:t>
      </w:r>
    </w:p>
    <w:p w14:paraId="34331D8C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280165A5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También debe tener en cuenta que no hay un limite para el contenido, aunque preferiblemente el escrito no debe ser tan largo y debe ser claro y conciso, teniendo en cuenta que no es necesario una precisión en el hilo conductor. </w:t>
      </w:r>
    </w:p>
    <w:p w14:paraId="58A51FFD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51C91DD4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El tema seleccionado debe ser atractivo y de interés para los lectores, además debe ser un tema de actualidad. </w:t>
      </w:r>
    </w:p>
    <w:p w14:paraId="2B8A1D97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6C9DFFF2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Al redactar el documento se deben utilizar oraciones cortas, no se deben abarcar muchos temas y se deben incluir reflexiones personales aparte de las argumentativas que sustenten la hipótesis planteada. </w:t>
      </w:r>
    </w:p>
    <w:p w14:paraId="0470DBCE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78AD2F18" w14:textId="77777777" w:rsidR="00F20493" w:rsidRPr="00E613C7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color w:val="000000"/>
        </w:rPr>
      </w:pPr>
      <w:r w:rsidRPr="00E613C7">
        <w:rPr>
          <w:rFonts w:ascii="Helvetica" w:hAnsi="Helvetica" w:cs="Helvetica"/>
          <w:b/>
          <w:color w:val="000000"/>
        </w:rPr>
        <w:t>¿Qué se debe tener en cuenta para la elaboración de un artículo de investigación?</w:t>
      </w:r>
    </w:p>
    <w:p w14:paraId="26F4B3F1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14A7E0B9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0764C737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BIBLIOGRAFIA</w:t>
      </w:r>
    </w:p>
    <w:p w14:paraId="403B50B0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</w:rPr>
      </w:pPr>
    </w:p>
    <w:p w14:paraId="3E934342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Universidad autónoma de occidente, </w:t>
      </w:r>
      <w:r>
        <w:rPr>
          <w:rFonts w:ascii="Helvetica" w:hAnsi="Helvetica" w:cs="Helvetica"/>
          <w:i/>
          <w:iCs/>
          <w:color w:val="000000"/>
        </w:rPr>
        <w:t xml:space="preserve">El ensayo académico. </w:t>
      </w:r>
      <w:r>
        <w:rPr>
          <w:rFonts w:ascii="Helvetica" w:hAnsi="Helvetica" w:cs="Helvetica"/>
          <w:color w:val="000000"/>
        </w:rPr>
        <w:t xml:space="preserve">Celee centro de lectura y escritura. Recuperado de: </w:t>
      </w:r>
      <w:r>
        <w:rPr>
          <w:rFonts w:ascii="Helvetica" w:hAnsi="Helvetica" w:cs="Helvetica"/>
          <w:i/>
          <w:iCs/>
          <w:color w:val="000000"/>
        </w:rPr>
        <w:t xml:space="preserve"> </w:t>
      </w:r>
      <w:hyperlink r:id="rId6" w:history="1">
        <w:r>
          <w:rPr>
            <w:rFonts w:ascii="Helvetica" w:hAnsi="Helvetica" w:cs="Helvetica"/>
            <w:color w:val="000000"/>
            <w:u w:val="single" w:color="000000"/>
          </w:rPr>
          <w:t>http://www.uao.edu.co/celee/el-ensayo-academico/</w:t>
        </w:r>
      </w:hyperlink>
      <w:r>
        <w:rPr>
          <w:rFonts w:ascii="Helvetica" w:hAnsi="Helvetica" w:cs="Helvetica"/>
          <w:color w:val="000000"/>
        </w:rPr>
        <w:t xml:space="preserve"> </w:t>
      </w:r>
    </w:p>
    <w:p w14:paraId="32881438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297C68A2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Rivas Andrés, (6 de mayo de 2014), Có</w:t>
      </w:r>
      <w:r>
        <w:rPr>
          <w:rFonts w:ascii="Helvetica" w:hAnsi="Helvetica" w:cs="Helvetica"/>
          <w:i/>
          <w:iCs/>
          <w:color w:val="000000"/>
        </w:rPr>
        <w:t xml:space="preserve">mo hacer un ensayo y sus parte. </w:t>
      </w:r>
      <w:r>
        <w:rPr>
          <w:rFonts w:ascii="Helvetica" w:hAnsi="Helvetica" w:cs="Helvetica"/>
          <w:color w:val="000000"/>
        </w:rPr>
        <w:t xml:space="preserve">Colconectada Recuperado de: </w:t>
      </w:r>
      <w:hyperlink r:id="rId7" w:history="1">
        <w:r>
          <w:rPr>
            <w:rFonts w:ascii="Helvetica" w:hAnsi="Helvetica" w:cs="Helvetica"/>
            <w:color w:val="000000"/>
            <w:u w:val="single" w:color="000000"/>
          </w:rPr>
          <w:t>https://www.colconectada.com/ensayo-y-sus-partes/</w:t>
        </w:r>
      </w:hyperlink>
    </w:p>
    <w:p w14:paraId="24C6E2D9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7CF96A0F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Gomez Elena. </w:t>
      </w:r>
      <w:r>
        <w:rPr>
          <w:rFonts w:ascii="Helvetica" w:hAnsi="Helvetica" w:cs="Helvetica"/>
          <w:i/>
          <w:iCs/>
          <w:color w:val="000000"/>
        </w:rPr>
        <w:t xml:space="preserve">Tipos de ensayo. </w:t>
      </w:r>
      <w:r>
        <w:rPr>
          <w:rFonts w:ascii="Helvetica" w:hAnsi="Helvetica" w:cs="Helvetica"/>
          <w:color w:val="000000"/>
        </w:rPr>
        <w:t xml:space="preserve">Tipos de EU. Recuperado de:  </w:t>
      </w:r>
      <w:hyperlink r:id="rId8" w:history="1">
        <w:r>
          <w:rPr>
            <w:rFonts w:ascii="Helvetica" w:hAnsi="Helvetica" w:cs="Helvetica"/>
            <w:color w:val="000000"/>
            <w:u w:val="single" w:color="000000"/>
          </w:rPr>
          <w:t>https://tiposde.eu/tipos-de-ensayos/</w:t>
        </w:r>
      </w:hyperlink>
      <w:r>
        <w:rPr>
          <w:rFonts w:ascii="Helvetica" w:hAnsi="Helvetica" w:cs="Helvetica"/>
          <w:color w:val="000000"/>
        </w:rPr>
        <w:t xml:space="preserve"> </w:t>
      </w:r>
    </w:p>
    <w:p w14:paraId="0766A961" w14:textId="77777777" w:rsidR="00F20493" w:rsidRDefault="00F20493" w:rsidP="00E613C7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/>
        </w:rPr>
      </w:pPr>
    </w:p>
    <w:p w14:paraId="087C9F52" w14:textId="0152EC72" w:rsidR="00F874CE" w:rsidRDefault="00F20493" w:rsidP="00E613C7">
      <w:pPr>
        <w:jc w:val="both"/>
        <w:rPr>
          <w:lang w:val="es-ES"/>
        </w:rPr>
      </w:pPr>
      <w:r>
        <w:rPr>
          <w:rFonts w:ascii="Helvetica" w:hAnsi="Helvetica" w:cs="Helvetica"/>
          <w:color w:val="000000"/>
        </w:rPr>
        <w:t xml:space="preserve">(2 de octubre de 2017). </w:t>
      </w:r>
      <w:r>
        <w:rPr>
          <w:rFonts w:ascii="Helvetica" w:hAnsi="Helvetica" w:cs="Helvetica"/>
          <w:i/>
          <w:iCs/>
          <w:color w:val="000000"/>
        </w:rPr>
        <w:t xml:space="preserve">5 puntos claves para escribir un buen ensayo. </w:t>
      </w:r>
      <w:r>
        <w:rPr>
          <w:rFonts w:ascii="Helvetica" w:hAnsi="Helvetica" w:cs="Helvetica"/>
          <w:color w:val="000000"/>
        </w:rPr>
        <w:t xml:space="preserve">Universia Colombia. Recuperado de: </w:t>
      </w:r>
      <w:hyperlink r:id="rId9" w:history="1">
        <w:r>
          <w:rPr>
            <w:rFonts w:ascii="Helvetica" w:hAnsi="Helvetica" w:cs="Helvetica"/>
            <w:color w:val="000000"/>
            <w:u w:val="single" w:color="000000"/>
          </w:rPr>
          <w:t>http://noticias.universia.net.co/en-portada/noticia/2013/08/26/1044908/4-puntos-clave-escribir-buen-ensayo.html</w:t>
        </w:r>
      </w:hyperlink>
    </w:p>
    <w:p w14:paraId="654571DB" w14:textId="77777777" w:rsidR="000A35E0" w:rsidRDefault="000A35E0" w:rsidP="00F874CE">
      <w:pPr>
        <w:rPr>
          <w:lang w:val="es-ES"/>
        </w:rPr>
      </w:pPr>
    </w:p>
    <w:p w14:paraId="342DD15A" w14:textId="77777777" w:rsidR="00F874CE" w:rsidRPr="00F874CE" w:rsidRDefault="00F874CE" w:rsidP="00F874CE">
      <w:pPr>
        <w:rPr>
          <w:lang w:val="es-ES"/>
        </w:rPr>
      </w:pPr>
    </w:p>
    <w:sectPr w:rsidR="00F874CE" w:rsidRPr="00F874CE" w:rsidSect="001B4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4483168"/>
    <w:multiLevelType w:val="hybridMultilevel"/>
    <w:tmpl w:val="23B086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EC"/>
    <w:rsid w:val="000A35E0"/>
    <w:rsid w:val="001B4DCD"/>
    <w:rsid w:val="001E4EEC"/>
    <w:rsid w:val="00E613C7"/>
    <w:rsid w:val="00F20493"/>
    <w:rsid w:val="00F32873"/>
    <w:rsid w:val="00F618BE"/>
    <w:rsid w:val="00F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AB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ao.edu.co/celee/el-ensayo-academico/" TargetMode="External"/><Relationship Id="rId7" Type="http://schemas.openxmlformats.org/officeDocument/2006/relationships/hyperlink" Target="https://www.colconectada.com/ensayo-y-sus-partes/" TargetMode="External"/><Relationship Id="rId8" Type="http://schemas.openxmlformats.org/officeDocument/2006/relationships/hyperlink" Target="https://tiposde.eu/tipos-de-ensayos/" TargetMode="External"/><Relationship Id="rId9" Type="http://schemas.openxmlformats.org/officeDocument/2006/relationships/hyperlink" Target="http://noticias.universia.net.co/en-portada/noticia/2013/08/26/1044908/4-puntos-clave-escribir-buen-ensayo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00EE77-922D-7347-98EB-C0CDA1A28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724</Words>
  <Characters>3982</Characters>
  <Application>Microsoft Macintosh Word</Application>
  <DocSecurity>0</DocSecurity>
  <Lines>33</Lines>
  <Paragraphs>9</Paragraphs>
  <ScaleCrop>false</ScaleCrop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2018-04-10T17:33:00Z</dcterms:created>
  <dcterms:modified xsi:type="dcterms:W3CDTF">2018-04-10T22:05:00Z</dcterms:modified>
</cp:coreProperties>
</file>